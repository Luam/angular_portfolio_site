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01431" w14:textId="77777777" w:rsidR="004D77E7" w:rsidRPr="00D543D5" w:rsidRDefault="004D77E7" w:rsidP="008A5D2C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b/>
          <w:sz w:val="22"/>
          <w:szCs w:val="22"/>
        </w:rPr>
        <w:t>Luam Fessehazion</w:t>
      </w:r>
    </w:p>
    <w:p w14:paraId="537389B8" w14:textId="77777777" w:rsidR="004D77E7" w:rsidRDefault="00BA463C" w:rsidP="00FF3D3E">
      <w:pPr>
        <w:pStyle w:val="BodyText"/>
        <w:pBdr>
          <w:bottom w:val="single" w:sz="12" w:space="1" w:color="auto"/>
        </w:pBdr>
        <w:jc w:val="center"/>
        <w:rPr>
          <w:rFonts w:ascii="Arial" w:hAnsi="Arial" w:cs="Arial"/>
          <w:sz w:val="22"/>
          <w:szCs w:val="22"/>
        </w:rPr>
      </w:pPr>
      <w:bookmarkStart w:id="0" w:name="o1lp3"/>
      <w:bookmarkStart w:id="1" w:name="o1lp2"/>
      <w:bookmarkEnd w:id="0"/>
      <w:bookmarkEnd w:id="1"/>
      <w:r>
        <w:rPr>
          <w:rFonts w:ascii="Arial" w:hAnsi="Arial" w:cs="Arial"/>
          <w:sz w:val="22"/>
          <w:szCs w:val="22"/>
        </w:rPr>
        <w:t>Washington, DC</w:t>
      </w:r>
    </w:p>
    <w:p w14:paraId="127743AB" w14:textId="77777777" w:rsidR="004D77E7" w:rsidRDefault="00750071" w:rsidP="00FF3D3E">
      <w:pPr>
        <w:pStyle w:val="BodyText"/>
        <w:pBdr>
          <w:bottom w:val="single" w:sz="12" w:space="1" w:color="auto"/>
        </w:pBdr>
        <w:jc w:val="center"/>
        <w:rPr>
          <w:rFonts w:ascii="Arial" w:hAnsi="Arial" w:cs="Arial"/>
          <w:sz w:val="22"/>
          <w:szCs w:val="22"/>
        </w:rPr>
      </w:pPr>
      <w:hyperlink r:id="rId8" w:history="1">
        <w:r w:rsidR="004D77E7" w:rsidRPr="00B36088">
          <w:rPr>
            <w:rStyle w:val="Hyperlink"/>
            <w:rFonts w:ascii="Arial" w:hAnsi="Arial" w:cs="Arial"/>
          </w:rPr>
          <w:t>luamfessehazion@gmail.com</w:t>
        </w:r>
      </w:hyperlink>
    </w:p>
    <w:p w14:paraId="046BB936" w14:textId="77777777" w:rsidR="004D77E7" w:rsidRPr="00D543D5" w:rsidRDefault="004D77E7" w:rsidP="00FF3D3E">
      <w:pPr>
        <w:pStyle w:val="BodyText"/>
        <w:pBdr>
          <w:bottom w:val="single" w:sz="12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952.212.4989</w:t>
      </w:r>
    </w:p>
    <w:p w14:paraId="33AD0809" w14:textId="77777777" w:rsidR="004D77E7" w:rsidRPr="00D543D5" w:rsidRDefault="004D77E7" w:rsidP="00FF3D3E">
      <w:pPr>
        <w:pStyle w:val="Heading4"/>
        <w:tabs>
          <w:tab w:val="left" w:pos="86"/>
        </w:tabs>
        <w:ind w:left="86"/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sz w:val="22"/>
          <w:szCs w:val="22"/>
          <w:u w:val="single"/>
        </w:rPr>
        <w:t>Objective</w:t>
      </w:r>
      <w:r w:rsidRPr="00D543D5">
        <w:rPr>
          <w:rFonts w:ascii="Arial" w:hAnsi="Arial" w:cs="Arial"/>
          <w:sz w:val="22"/>
          <w:szCs w:val="22"/>
        </w:rPr>
        <w:t xml:space="preserve"> </w:t>
      </w:r>
    </w:p>
    <w:p w14:paraId="101A1CAF" w14:textId="77777777" w:rsidR="004D77E7" w:rsidRPr="00D543D5" w:rsidRDefault="004D77E7" w:rsidP="00FF3D3E">
      <w:pPr>
        <w:pStyle w:val="Heading4"/>
        <w:tabs>
          <w:tab w:val="left" w:pos="86"/>
        </w:tabs>
        <w:ind w:left="86"/>
        <w:rPr>
          <w:rFonts w:ascii="Arial" w:hAnsi="Arial" w:cs="Arial"/>
          <w:b w:val="0"/>
          <w:sz w:val="22"/>
          <w:szCs w:val="22"/>
        </w:rPr>
      </w:pPr>
      <w:bookmarkStart w:id="2" w:name="o1lp22"/>
      <w:bookmarkStart w:id="3" w:name="o1lp21"/>
      <w:bookmarkStart w:id="4" w:name="o1lp24"/>
      <w:bookmarkStart w:id="5" w:name="o1lp23"/>
      <w:bookmarkEnd w:id="2"/>
      <w:bookmarkEnd w:id="3"/>
      <w:bookmarkEnd w:id="4"/>
      <w:bookmarkEnd w:id="5"/>
      <w:r w:rsidRPr="00D543D5">
        <w:rPr>
          <w:rFonts w:ascii="Arial" w:hAnsi="Arial" w:cs="Arial"/>
          <w:b w:val="0"/>
          <w:sz w:val="22"/>
          <w:szCs w:val="22"/>
        </w:rPr>
        <w:t xml:space="preserve">I enjoy solving problems, coming up with solutions to common problems and developing products that are easy to use. I am self-motivated, creative, and able to quickly assimilate information and requirements to deliver progress as an individual or as part of a team. </w:t>
      </w:r>
    </w:p>
    <w:p w14:paraId="54CB3020" w14:textId="77777777" w:rsidR="004D77E7" w:rsidRPr="00D543D5" w:rsidRDefault="004D77E7" w:rsidP="00FF3D3E">
      <w:pPr>
        <w:pStyle w:val="Heading4"/>
        <w:tabs>
          <w:tab w:val="left" w:pos="86"/>
        </w:tabs>
        <w:ind w:left="86"/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sz w:val="22"/>
          <w:szCs w:val="22"/>
          <w:u w:val="single"/>
        </w:rPr>
        <w:t>Qualifications Summary</w:t>
      </w:r>
      <w:r w:rsidRPr="00D543D5">
        <w:rPr>
          <w:rFonts w:ascii="Arial" w:hAnsi="Arial" w:cs="Arial"/>
          <w:sz w:val="22"/>
          <w:szCs w:val="22"/>
        </w:rPr>
        <w:t xml:space="preserve"> </w:t>
      </w:r>
    </w:p>
    <w:p w14:paraId="12023191" w14:textId="77777777" w:rsidR="004D77E7" w:rsidRPr="00D543D5" w:rsidRDefault="004D77E7" w:rsidP="00FF3D3E">
      <w:pPr>
        <w:pStyle w:val="BodyText"/>
        <w:numPr>
          <w:ilvl w:val="0"/>
          <w:numId w:val="1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bookmarkStart w:id="6" w:name="o1lp44"/>
      <w:bookmarkStart w:id="7" w:name="o1lp33"/>
      <w:bookmarkStart w:id="8" w:name="o1lp32"/>
      <w:bookmarkEnd w:id="6"/>
      <w:bookmarkEnd w:id="7"/>
      <w:bookmarkEnd w:id="8"/>
      <w:r w:rsidRPr="00D543D5">
        <w:rPr>
          <w:rFonts w:ascii="Arial" w:hAnsi="Arial" w:cs="Arial"/>
          <w:sz w:val="22"/>
          <w:szCs w:val="22"/>
        </w:rPr>
        <w:t xml:space="preserve">Strong web-development fundamentals across the full stack. </w:t>
      </w:r>
    </w:p>
    <w:p w14:paraId="79343767" w14:textId="77777777" w:rsidR="004D77E7" w:rsidRPr="00D543D5" w:rsidRDefault="004D77E7" w:rsidP="00FF3D3E">
      <w:pPr>
        <w:pStyle w:val="BodyText"/>
        <w:numPr>
          <w:ilvl w:val="0"/>
          <w:numId w:val="1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bookmarkStart w:id="9" w:name="o1lp35"/>
      <w:bookmarkStart w:id="10" w:name="o1lp34"/>
      <w:bookmarkStart w:id="11" w:name="qcsq"/>
      <w:bookmarkEnd w:id="9"/>
      <w:bookmarkEnd w:id="10"/>
      <w:bookmarkEnd w:id="11"/>
      <w:r w:rsidRPr="00D543D5">
        <w:rPr>
          <w:rFonts w:ascii="Arial" w:hAnsi="Arial" w:cs="Arial"/>
          <w:sz w:val="22"/>
          <w:szCs w:val="22"/>
        </w:rPr>
        <w:t>Proficient in front-end web development with knowledge of back-end development.</w:t>
      </w:r>
    </w:p>
    <w:p w14:paraId="633E5F4E" w14:textId="77777777" w:rsidR="004D77E7" w:rsidRPr="00D543D5" w:rsidRDefault="004D77E7" w:rsidP="00FF3D3E">
      <w:pPr>
        <w:pStyle w:val="BodyText"/>
        <w:numPr>
          <w:ilvl w:val="0"/>
          <w:numId w:val="1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sz w:val="22"/>
          <w:szCs w:val="22"/>
        </w:rPr>
        <w:t xml:space="preserve">Proficient in JavaScript, HTML 5, CSS, MySQL and Ruby on Rails </w:t>
      </w:r>
    </w:p>
    <w:p w14:paraId="6ADB1AF6" w14:textId="77777777" w:rsidR="004D77E7" w:rsidRDefault="004D77E7" w:rsidP="00FF3D3E">
      <w:pPr>
        <w:pStyle w:val="BodyText"/>
        <w:numPr>
          <w:ilvl w:val="0"/>
          <w:numId w:val="1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bookmarkStart w:id="12" w:name="o1lp38"/>
      <w:bookmarkStart w:id="13" w:name="o1lp37"/>
      <w:bookmarkStart w:id="14" w:name="o1lp36"/>
      <w:bookmarkStart w:id="15" w:name="o1lp47"/>
      <w:bookmarkStart w:id="16" w:name="o1lp46"/>
      <w:bookmarkStart w:id="17" w:name="o1lp45"/>
      <w:bookmarkStart w:id="18" w:name="o1lp49"/>
      <w:bookmarkStart w:id="19" w:name="o1lp48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D543D5">
        <w:rPr>
          <w:rFonts w:ascii="Arial" w:hAnsi="Arial" w:cs="Arial"/>
          <w:sz w:val="22"/>
          <w:szCs w:val="22"/>
        </w:rPr>
        <w:t>Knowledge of mobile web development.</w:t>
      </w:r>
    </w:p>
    <w:p w14:paraId="72A63139" w14:textId="77777777" w:rsidR="004D77E7" w:rsidRPr="00D543D5" w:rsidRDefault="004D77E7" w:rsidP="001E53CF">
      <w:pPr>
        <w:pStyle w:val="BodyText"/>
        <w:ind w:left="707"/>
        <w:rPr>
          <w:rFonts w:ascii="Arial" w:hAnsi="Arial" w:cs="Arial"/>
          <w:sz w:val="22"/>
          <w:szCs w:val="22"/>
        </w:rPr>
      </w:pPr>
    </w:p>
    <w:p w14:paraId="6CBB3A3C" w14:textId="77777777" w:rsidR="004D77E7" w:rsidRPr="00D543D5" w:rsidRDefault="004D77E7" w:rsidP="00FF3D3E">
      <w:pPr>
        <w:pStyle w:val="BodyText"/>
        <w:tabs>
          <w:tab w:val="left" w:pos="707"/>
        </w:tabs>
        <w:rPr>
          <w:rFonts w:ascii="Arial" w:hAnsi="Arial" w:cs="Arial"/>
          <w:b/>
          <w:sz w:val="22"/>
          <w:szCs w:val="22"/>
          <w:u w:val="single"/>
        </w:rPr>
      </w:pP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 xml:space="preserve"> Education</w:t>
      </w:r>
      <w:r w:rsidRPr="00D543D5">
        <w:rPr>
          <w:rFonts w:ascii="Arial" w:hAnsi="Arial" w:cs="Arial"/>
          <w:b/>
          <w:sz w:val="22"/>
          <w:szCs w:val="22"/>
          <w:u w:val="single"/>
        </w:rPr>
        <w:t xml:space="preserve"> </w:t>
      </w:r>
      <w:bookmarkStart w:id="20" w:name="o1lp207"/>
      <w:bookmarkStart w:id="21" w:name="o1lp206"/>
      <w:bookmarkStart w:id="22" w:name="o1lp205"/>
      <w:bookmarkStart w:id="23" w:name="o1lp202"/>
      <w:bookmarkEnd w:id="20"/>
      <w:bookmarkEnd w:id="21"/>
      <w:bookmarkEnd w:id="22"/>
      <w:bookmarkEnd w:id="23"/>
    </w:p>
    <w:p w14:paraId="65B60A9A" w14:textId="77777777" w:rsidR="004D77E7" w:rsidRPr="00D543D5" w:rsidRDefault="004D77E7" w:rsidP="00FF3D3E">
      <w:pPr>
        <w:pStyle w:val="BodyText"/>
        <w:numPr>
          <w:ilvl w:val="0"/>
          <w:numId w:val="27"/>
        </w:numPr>
        <w:tabs>
          <w:tab w:val="left" w:pos="707"/>
        </w:tabs>
        <w:jc w:val="both"/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sz w:val="22"/>
          <w:szCs w:val="22"/>
        </w:rPr>
        <w:t>BS in Computer Science, Kennesaw State University</w:t>
      </w:r>
      <w:r>
        <w:rPr>
          <w:rFonts w:ascii="Arial" w:hAnsi="Arial" w:cs="Arial"/>
          <w:sz w:val="22"/>
          <w:szCs w:val="22"/>
        </w:rPr>
        <w:t xml:space="preserve">  2011 - 2014</w:t>
      </w:r>
    </w:p>
    <w:p w14:paraId="13C1AB10" w14:textId="77777777" w:rsidR="004D77E7" w:rsidRDefault="004D77E7" w:rsidP="00FF3D3E">
      <w:pPr>
        <w:pStyle w:val="BodyText"/>
        <w:tabs>
          <w:tab w:val="left" w:pos="707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1E53CF">
        <w:rPr>
          <w:rFonts w:ascii="Arial" w:hAnsi="Arial" w:cs="Arial"/>
          <w:b/>
          <w:sz w:val="22"/>
          <w:szCs w:val="22"/>
        </w:rPr>
        <w:t>Advanced Computer Science Courses</w:t>
      </w:r>
      <w:r w:rsidRPr="001E53CF">
        <w:rPr>
          <w:rFonts w:ascii="Arial" w:hAnsi="Arial" w:cs="Arial"/>
          <w:sz w:val="22"/>
          <w:szCs w:val="22"/>
        </w:rPr>
        <w:t>:</w:t>
      </w:r>
      <w:r w:rsidRPr="00D543D5">
        <w:rPr>
          <w:rFonts w:ascii="Arial" w:hAnsi="Arial" w:cs="Arial"/>
          <w:sz w:val="22"/>
          <w:szCs w:val="22"/>
        </w:rPr>
        <w:t xml:space="preserve"> Advanced Android Development, LAMP Programming, Distributed Systems, Web Application, Software Engineering, Cloud computing, Operating Systems, Advanced Data Communication.</w:t>
      </w:r>
    </w:p>
    <w:p w14:paraId="07CC349F" w14:textId="77777777" w:rsidR="004D77E7" w:rsidRDefault="004D77E7" w:rsidP="00FF3D3E">
      <w:pPr>
        <w:pStyle w:val="BodyText"/>
        <w:tabs>
          <w:tab w:val="left" w:pos="707"/>
        </w:tabs>
        <w:ind w:left="720"/>
        <w:jc w:val="both"/>
        <w:rPr>
          <w:rFonts w:ascii="Arial" w:hAnsi="Arial" w:cs="Arial"/>
          <w:sz w:val="22"/>
          <w:szCs w:val="22"/>
        </w:rPr>
      </w:pPr>
    </w:p>
    <w:p w14:paraId="400B66E4" w14:textId="77777777" w:rsidR="004D77E7" w:rsidRDefault="004D77E7" w:rsidP="00FF3D3E">
      <w:pPr>
        <w:pStyle w:val="BodyText"/>
        <w:tabs>
          <w:tab w:val="left" w:pos="70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Technical Skills</w:t>
      </w:r>
    </w:p>
    <w:p w14:paraId="10771C56" w14:textId="77777777" w:rsidR="004D77E7" w:rsidRPr="001E53CF" w:rsidRDefault="004D77E7" w:rsidP="001E53CF">
      <w:pPr>
        <w:pStyle w:val="BodyText"/>
        <w:numPr>
          <w:ilvl w:val="0"/>
          <w:numId w:val="27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1E53CF">
        <w:rPr>
          <w:rFonts w:ascii="Arial" w:hAnsi="Arial" w:cs="Arial"/>
          <w:sz w:val="22"/>
          <w:szCs w:val="22"/>
        </w:rPr>
        <w:t>Programming Languages:</w:t>
      </w:r>
      <w:r>
        <w:rPr>
          <w:rFonts w:ascii="Arial" w:hAnsi="Arial" w:cs="Arial"/>
          <w:sz w:val="22"/>
          <w:szCs w:val="22"/>
        </w:rPr>
        <w:t xml:space="preserve"> </w:t>
      </w:r>
      <w:r w:rsidRPr="001E53CF">
        <w:rPr>
          <w:rFonts w:ascii="Arial" w:hAnsi="Arial" w:cs="Arial"/>
          <w:sz w:val="22"/>
          <w:szCs w:val="22"/>
        </w:rPr>
        <w:t>JavaScript, JQuery, HTML, CSS, SCSS,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Wordpress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Heroku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1E53CF">
        <w:rPr>
          <w:rFonts w:ascii="Arial" w:hAnsi="Arial" w:cs="Arial"/>
          <w:sz w:val="22"/>
          <w:szCs w:val="22"/>
        </w:rPr>
        <w:t>MySQL</w:t>
      </w:r>
      <w:r>
        <w:rPr>
          <w:rFonts w:ascii="Arial" w:hAnsi="Arial" w:cs="Arial"/>
          <w:sz w:val="22"/>
          <w:szCs w:val="22"/>
        </w:rPr>
        <w:t xml:space="preserve">, </w:t>
      </w:r>
      <w:r w:rsidRPr="001E53CF">
        <w:rPr>
          <w:rFonts w:ascii="Arial" w:hAnsi="Arial" w:cs="Arial"/>
          <w:sz w:val="22"/>
          <w:szCs w:val="22"/>
        </w:rPr>
        <w:t>Java, Ruby on Rails</w:t>
      </w:r>
      <w:r w:rsidR="007139E2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="007139E2">
        <w:rPr>
          <w:rFonts w:ascii="Arial" w:hAnsi="Arial" w:cs="Arial"/>
          <w:sz w:val="22"/>
          <w:szCs w:val="22"/>
        </w:rPr>
        <w:t>AngularJS</w:t>
      </w:r>
      <w:proofErr w:type="spellEnd"/>
      <w:r w:rsidRPr="001E53CF">
        <w:rPr>
          <w:rFonts w:ascii="Arial" w:hAnsi="Arial" w:cs="Arial"/>
          <w:sz w:val="22"/>
          <w:szCs w:val="22"/>
        </w:rPr>
        <w:t>.</w:t>
      </w:r>
    </w:p>
    <w:p w14:paraId="4486CB1C" w14:textId="77777777" w:rsidR="004D77E7" w:rsidRPr="001E53CF" w:rsidRDefault="004D77E7" w:rsidP="001E53CF">
      <w:pPr>
        <w:pStyle w:val="BodyText"/>
        <w:numPr>
          <w:ilvl w:val="0"/>
          <w:numId w:val="27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E81CC7">
        <w:rPr>
          <w:rFonts w:ascii="Arial" w:hAnsi="Arial" w:cs="Arial"/>
          <w:color w:val="000000"/>
          <w:sz w:val="22"/>
          <w:szCs w:val="22"/>
        </w:rPr>
        <w:t>Software:</w:t>
      </w:r>
      <w:r w:rsidRPr="001E53CF">
        <w:rPr>
          <w:rFonts w:ascii="Arial" w:hAnsi="Arial" w:cs="Arial"/>
          <w:sz w:val="22"/>
          <w:szCs w:val="22"/>
        </w:rPr>
        <w:t xml:space="preserve"> Eclipse, NetBeans, Dreamweaver, P</w:t>
      </w:r>
      <w:r>
        <w:rPr>
          <w:rFonts w:ascii="Arial" w:hAnsi="Arial" w:cs="Arial"/>
          <w:sz w:val="22"/>
          <w:szCs w:val="22"/>
        </w:rPr>
        <w:t xml:space="preserve">hotoshop, MS SQL Server, </w:t>
      </w:r>
      <w:proofErr w:type="spellStart"/>
      <w:r>
        <w:rPr>
          <w:rFonts w:ascii="Arial" w:hAnsi="Arial" w:cs="Arial"/>
          <w:sz w:val="22"/>
          <w:szCs w:val="22"/>
        </w:rPr>
        <w:t>Aptana</w:t>
      </w:r>
      <w:proofErr w:type="spellEnd"/>
      <w:r>
        <w:rPr>
          <w:rFonts w:ascii="Arial" w:hAnsi="Arial" w:cs="Arial"/>
          <w:sz w:val="22"/>
          <w:szCs w:val="22"/>
        </w:rPr>
        <w:t>, Sublime Text,</w:t>
      </w:r>
      <w:r w:rsidR="007139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139E2">
        <w:rPr>
          <w:rFonts w:ascii="Arial" w:hAnsi="Arial" w:cs="Arial"/>
          <w:sz w:val="22"/>
          <w:szCs w:val="22"/>
        </w:rPr>
        <w:t>Cyberduck</w:t>
      </w:r>
      <w:proofErr w:type="spellEnd"/>
      <w:r w:rsidR="007139E2">
        <w:rPr>
          <w:rFonts w:ascii="Arial" w:hAnsi="Arial" w:cs="Arial"/>
          <w:sz w:val="22"/>
          <w:szCs w:val="22"/>
        </w:rPr>
        <w:t>, MAMP PRO, Putty,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53CF">
        <w:rPr>
          <w:rFonts w:ascii="Arial" w:hAnsi="Arial" w:cs="Arial"/>
          <w:sz w:val="22"/>
          <w:szCs w:val="22"/>
        </w:rPr>
        <w:t>VirtualBox</w:t>
      </w:r>
      <w:proofErr w:type="spellEnd"/>
      <w:r w:rsidR="007139E2">
        <w:rPr>
          <w:rFonts w:ascii="Arial" w:hAnsi="Arial" w:cs="Arial"/>
          <w:sz w:val="22"/>
          <w:szCs w:val="22"/>
        </w:rPr>
        <w:t xml:space="preserve">, FileZilla, </w:t>
      </w:r>
      <w:r w:rsidR="0062070F">
        <w:rPr>
          <w:rFonts w:ascii="Arial" w:hAnsi="Arial" w:cs="Arial"/>
          <w:sz w:val="22"/>
          <w:szCs w:val="22"/>
        </w:rPr>
        <w:t xml:space="preserve">and </w:t>
      </w:r>
      <w:r w:rsidR="007139E2">
        <w:rPr>
          <w:rFonts w:ascii="Arial" w:hAnsi="Arial" w:cs="Arial"/>
          <w:sz w:val="22"/>
          <w:szCs w:val="22"/>
        </w:rPr>
        <w:t>Window IIS M</w:t>
      </w:r>
      <w:r w:rsidR="0062070F">
        <w:rPr>
          <w:rFonts w:ascii="Arial" w:hAnsi="Arial" w:cs="Arial"/>
          <w:sz w:val="22"/>
          <w:szCs w:val="22"/>
        </w:rPr>
        <w:t>anager</w:t>
      </w:r>
    </w:p>
    <w:p w14:paraId="022AD009" w14:textId="77777777" w:rsidR="004D77E7" w:rsidRPr="001E53CF" w:rsidRDefault="004D77E7" w:rsidP="001E53CF">
      <w:pPr>
        <w:pStyle w:val="BodyText"/>
        <w:numPr>
          <w:ilvl w:val="0"/>
          <w:numId w:val="27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1E53CF">
        <w:rPr>
          <w:rFonts w:ascii="Arial" w:hAnsi="Arial" w:cs="Arial"/>
          <w:sz w:val="22"/>
          <w:szCs w:val="22"/>
        </w:rPr>
        <w:t>Platform: OSX, Windows, Linux</w:t>
      </w:r>
    </w:p>
    <w:p w14:paraId="3F7B9B19" w14:textId="77777777" w:rsidR="004D77E7" w:rsidRDefault="004D77E7" w:rsidP="00FF3D3E">
      <w:pPr>
        <w:pStyle w:val="Heading4"/>
        <w:tabs>
          <w:tab w:val="left" w:pos="86"/>
        </w:tabs>
        <w:ind w:left="86"/>
        <w:rPr>
          <w:rFonts w:ascii="Arial" w:hAnsi="Arial" w:cs="Arial"/>
          <w:sz w:val="22"/>
          <w:szCs w:val="22"/>
        </w:rPr>
      </w:pPr>
      <w:bookmarkStart w:id="24" w:name="o1lp52"/>
      <w:bookmarkStart w:id="25" w:name="o1lp51"/>
      <w:bookmarkStart w:id="26" w:name="o1lp50"/>
      <w:bookmarkEnd w:id="24"/>
      <w:bookmarkEnd w:id="25"/>
      <w:bookmarkEnd w:id="26"/>
      <w:r w:rsidRPr="00D543D5">
        <w:rPr>
          <w:rFonts w:ascii="Arial" w:hAnsi="Arial" w:cs="Arial"/>
          <w:sz w:val="22"/>
          <w:szCs w:val="22"/>
          <w:u w:val="single"/>
        </w:rPr>
        <w:t>Professional Experience</w:t>
      </w:r>
      <w:r w:rsidRPr="00D543D5">
        <w:rPr>
          <w:rFonts w:ascii="Arial" w:hAnsi="Arial" w:cs="Arial"/>
          <w:sz w:val="22"/>
          <w:szCs w:val="22"/>
        </w:rPr>
        <w:t xml:space="preserve"> </w:t>
      </w:r>
    </w:p>
    <w:p w14:paraId="03F9DFE9" w14:textId="77777777" w:rsidR="004B7577" w:rsidRPr="00D543D5" w:rsidRDefault="004B7577" w:rsidP="004B7577">
      <w:pPr>
        <w:pStyle w:val="BodyTex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Web</w:t>
      </w:r>
      <w:r w:rsidRPr="00D543D5">
        <w:rPr>
          <w:rFonts w:ascii="Arial" w:hAnsi="Arial" w:cs="Arial"/>
          <w:b/>
          <w:sz w:val="22"/>
          <w:szCs w:val="22"/>
        </w:rPr>
        <w:t xml:space="preserve"> Developer, (</w:t>
      </w:r>
      <w:r>
        <w:rPr>
          <w:rFonts w:ascii="Arial" w:hAnsi="Arial" w:cs="Arial"/>
          <w:b/>
          <w:sz w:val="22"/>
          <w:szCs w:val="22"/>
        </w:rPr>
        <w:t>November 2015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Present</w:t>
      </w:r>
      <w:r w:rsidRPr="00D543D5">
        <w:rPr>
          <w:rFonts w:ascii="Arial" w:hAnsi="Arial" w:cs="Arial"/>
          <w:b/>
          <w:sz w:val="22"/>
          <w:szCs w:val="22"/>
        </w:rPr>
        <w:t xml:space="preserve">) </w:t>
      </w:r>
      <w:r w:rsidRPr="004B7577">
        <w:rPr>
          <w:rFonts w:ascii="Arial" w:hAnsi="Arial" w:cs="Arial"/>
          <w:sz w:val="22"/>
          <w:szCs w:val="22"/>
          <w:u w:val="single"/>
        </w:rPr>
        <w:t>CoStar Group, Inc.</w:t>
      </w:r>
      <w:r>
        <w:rPr>
          <w:rFonts w:ascii="Arial" w:hAnsi="Arial" w:cs="Arial"/>
          <w:sz w:val="22"/>
          <w:szCs w:val="22"/>
          <w:u w:val="single"/>
        </w:rPr>
        <w:t>, Washington, DC</w:t>
      </w:r>
    </w:p>
    <w:p w14:paraId="240F9F40" w14:textId="77777777" w:rsidR="00643191" w:rsidRDefault="00643191" w:rsidP="00643191">
      <w:pPr>
        <w:pStyle w:val="BodyText"/>
        <w:numPr>
          <w:ilvl w:val="0"/>
          <w:numId w:val="36"/>
        </w:numPr>
      </w:pPr>
      <w:r>
        <w:t xml:space="preserve">Managed over </w:t>
      </w:r>
      <w:r w:rsidR="00BA463C">
        <w:t>several</w:t>
      </w:r>
      <w:r>
        <w:t xml:space="preserve"> Corporate </w:t>
      </w:r>
      <w:r w:rsidR="002E181E">
        <w:t xml:space="preserve">Sites and </w:t>
      </w:r>
      <w:r w:rsidR="00EF14CA">
        <w:t>Microsites.</w:t>
      </w:r>
    </w:p>
    <w:p w14:paraId="065D172C" w14:textId="77777777" w:rsidR="00643191" w:rsidRDefault="00643191" w:rsidP="004B7577">
      <w:pPr>
        <w:pStyle w:val="BodyText"/>
        <w:numPr>
          <w:ilvl w:val="0"/>
          <w:numId w:val="36"/>
        </w:numPr>
      </w:pPr>
      <w:r>
        <w:t xml:space="preserve">Worked with CMS systems including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Sitefinity</w:t>
      </w:r>
      <w:proofErr w:type="spellEnd"/>
      <w:r w:rsidR="00EF14CA">
        <w:t>.</w:t>
      </w:r>
    </w:p>
    <w:p w14:paraId="3C4E99F3" w14:textId="77777777" w:rsidR="00643191" w:rsidRDefault="00643191" w:rsidP="00643191">
      <w:pPr>
        <w:pStyle w:val="BodyText"/>
        <w:numPr>
          <w:ilvl w:val="0"/>
          <w:numId w:val="36"/>
        </w:numPr>
      </w:pPr>
      <w:r>
        <w:t>Hand coded responsive email templates and managed email campaigns through Exact Target, and Mail Chimp.</w:t>
      </w:r>
    </w:p>
    <w:p w14:paraId="2E74C423" w14:textId="77777777" w:rsidR="007B50B6" w:rsidRDefault="007B50B6" w:rsidP="007B50B6">
      <w:pPr>
        <w:pStyle w:val="BodyText"/>
        <w:numPr>
          <w:ilvl w:val="0"/>
          <w:numId w:val="36"/>
        </w:numPr>
      </w:pPr>
      <w:r>
        <w:t xml:space="preserve">Utilized MySQL </w:t>
      </w:r>
      <w:r w:rsidR="007139E2">
        <w:t xml:space="preserve">and </w:t>
      </w:r>
      <w:proofErr w:type="spellStart"/>
      <w:r w:rsidR="007139E2">
        <w:t>phpMyAdmin</w:t>
      </w:r>
      <w:proofErr w:type="spellEnd"/>
      <w:r w:rsidR="007139E2">
        <w:t xml:space="preserve"> </w:t>
      </w:r>
      <w:r w:rsidR="004A1A22">
        <w:t xml:space="preserve">for </w:t>
      </w:r>
      <w:r w:rsidR="007139E2">
        <w:t>storing and manipulating company data</w:t>
      </w:r>
      <w:r w:rsidR="00EF14CA">
        <w:t>.</w:t>
      </w:r>
    </w:p>
    <w:p w14:paraId="509549C8" w14:textId="77777777" w:rsidR="004A1A22" w:rsidRDefault="00EF14CA" w:rsidP="007B50B6">
      <w:pPr>
        <w:pStyle w:val="BodyText"/>
        <w:numPr>
          <w:ilvl w:val="0"/>
          <w:numId w:val="36"/>
        </w:numPr>
      </w:pPr>
      <w:r>
        <w:t>Setup Google Analytics and Google Goal Conversion for several sites to collect site usage data.</w:t>
      </w:r>
    </w:p>
    <w:p w14:paraId="0A3C5A0C" w14:textId="77777777" w:rsidR="003B00C0" w:rsidRDefault="003B00C0" w:rsidP="007B50B6">
      <w:pPr>
        <w:pStyle w:val="BodyText"/>
        <w:numPr>
          <w:ilvl w:val="0"/>
          <w:numId w:val="36"/>
        </w:numPr>
      </w:pPr>
      <w:r>
        <w:t xml:space="preserve">Managed Domain acquisition, Hosting setup, web forwarding and renewals for </w:t>
      </w:r>
      <w:r w:rsidR="00BA463C">
        <w:t>several</w:t>
      </w:r>
      <w:r>
        <w:t xml:space="preserve"> domains.</w:t>
      </w:r>
    </w:p>
    <w:p w14:paraId="48573069" w14:textId="77777777" w:rsidR="003B00C0" w:rsidRDefault="003B00C0" w:rsidP="007B50B6">
      <w:pPr>
        <w:pStyle w:val="BodyText"/>
        <w:numPr>
          <w:ilvl w:val="0"/>
          <w:numId w:val="36"/>
        </w:numPr>
      </w:pPr>
      <w:r>
        <w:t xml:space="preserve">Utilized HTML5, CSS, </w:t>
      </w:r>
      <w:proofErr w:type="spellStart"/>
      <w:r>
        <w:t>Javascript</w:t>
      </w:r>
      <w:proofErr w:type="spellEnd"/>
      <w:r>
        <w:t>, PHP and Bootstrap for building responsive, cross browser compatible sites.</w:t>
      </w:r>
    </w:p>
    <w:p w14:paraId="53E912DF" w14:textId="77777777" w:rsidR="004B7577" w:rsidRDefault="004B7577" w:rsidP="004B7577">
      <w:pPr>
        <w:pStyle w:val="BodyText"/>
      </w:pPr>
    </w:p>
    <w:p w14:paraId="2F85CFFA" w14:textId="77777777" w:rsidR="004B7577" w:rsidRPr="004B7577" w:rsidRDefault="004B7577" w:rsidP="004B7577">
      <w:pPr>
        <w:pStyle w:val="BodyText"/>
      </w:pPr>
    </w:p>
    <w:p w14:paraId="3B8870EE" w14:textId="77777777" w:rsidR="004D77E7" w:rsidRPr="00D543D5" w:rsidRDefault="004D77E7" w:rsidP="005A4862">
      <w:pPr>
        <w:pStyle w:val="BodyTex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Web</w:t>
      </w:r>
      <w:r w:rsidRPr="00D543D5">
        <w:rPr>
          <w:rFonts w:ascii="Arial" w:hAnsi="Arial" w:cs="Arial"/>
          <w:b/>
          <w:sz w:val="22"/>
          <w:szCs w:val="22"/>
        </w:rPr>
        <w:t xml:space="preserve"> Developer, (</w:t>
      </w:r>
      <w:proofErr w:type="spellStart"/>
      <w:r>
        <w:rPr>
          <w:rFonts w:ascii="Arial" w:hAnsi="Arial" w:cs="Arial"/>
          <w:b/>
          <w:sz w:val="22"/>
          <w:szCs w:val="22"/>
        </w:rPr>
        <w:t>Febuary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2015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 w:rsidR="004B7577">
        <w:rPr>
          <w:rFonts w:ascii="Arial" w:hAnsi="Arial" w:cs="Arial"/>
          <w:b/>
          <w:sz w:val="22"/>
          <w:szCs w:val="22"/>
        </w:rPr>
        <w:t>October 2015</w:t>
      </w:r>
      <w:r w:rsidRPr="00D543D5">
        <w:rPr>
          <w:rFonts w:ascii="Arial" w:hAnsi="Arial" w:cs="Arial"/>
          <w:b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  <w:u w:val="single"/>
        </w:rPr>
        <w:t>Acentia</w:t>
      </w:r>
      <w:proofErr w:type="spellEnd"/>
      <w:r>
        <w:rPr>
          <w:rFonts w:ascii="Arial" w:hAnsi="Arial" w:cs="Arial"/>
          <w:sz w:val="22"/>
          <w:szCs w:val="22"/>
          <w:u w:val="single"/>
        </w:rPr>
        <w:t>, Washington, DC (Placed at DOL)</w:t>
      </w:r>
    </w:p>
    <w:p w14:paraId="7C611C65" w14:textId="77777777" w:rsidR="004D77E7" w:rsidRDefault="004D77E7" w:rsidP="005A4862">
      <w:pPr>
        <w:pStyle w:val="BodyText"/>
        <w:numPr>
          <w:ilvl w:val="0"/>
          <w:numId w:val="36"/>
        </w:numPr>
      </w:pPr>
      <w:r>
        <w:t>Built User Interface designs for all devices in Photoshop.</w:t>
      </w:r>
    </w:p>
    <w:p w14:paraId="348B48E7" w14:textId="77777777" w:rsidR="004D77E7" w:rsidRDefault="004D77E7" w:rsidP="005A4862">
      <w:pPr>
        <w:pStyle w:val="BodyText"/>
        <w:numPr>
          <w:ilvl w:val="0"/>
          <w:numId w:val="36"/>
        </w:numPr>
      </w:pPr>
      <w:r>
        <w:t>Implemented responsive design comps using HTML5, CSS3, and JavaScript.</w:t>
      </w:r>
    </w:p>
    <w:p w14:paraId="5E788348" w14:textId="77777777" w:rsidR="004D77E7" w:rsidRDefault="004D77E7" w:rsidP="005A4862">
      <w:pPr>
        <w:pStyle w:val="BodyText"/>
        <w:numPr>
          <w:ilvl w:val="0"/>
          <w:numId w:val="36"/>
        </w:numPr>
      </w:pPr>
      <w:r>
        <w:t xml:space="preserve">Helped improve and convert existing application to PHP and </w:t>
      </w:r>
      <w:proofErr w:type="spellStart"/>
      <w:r>
        <w:t>CodeIgnitor</w:t>
      </w:r>
      <w:proofErr w:type="spellEnd"/>
      <w:r>
        <w:t xml:space="preserve"> framework.</w:t>
      </w:r>
    </w:p>
    <w:p w14:paraId="5051584B" w14:textId="77777777" w:rsidR="004D77E7" w:rsidRDefault="004D77E7" w:rsidP="005A4862">
      <w:pPr>
        <w:pStyle w:val="BodyText"/>
        <w:numPr>
          <w:ilvl w:val="0"/>
          <w:numId w:val="36"/>
        </w:numPr>
      </w:pPr>
      <w:r>
        <w:t xml:space="preserve">Utilized Wave Tool, Compliance Sheriff and other tools to improve 508 compliance and accessibility issues of the site. </w:t>
      </w:r>
    </w:p>
    <w:p w14:paraId="5BB507BE" w14:textId="77777777" w:rsidR="004D77E7" w:rsidRDefault="004D77E7" w:rsidP="003A5B9D">
      <w:pPr>
        <w:pStyle w:val="BodyText"/>
        <w:numPr>
          <w:ilvl w:val="0"/>
          <w:numId w:val="36"/>
        </w:numPr>
      </w:pPr>
      <w:r>
        <w:t xml:space="preserve">Used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to collaborate with other developers.</w:t>
      </w:r>
    </w:p>
    <w:p w14:paraId="4AF6DD56" w14:textId="77777777" w:rsidR="004D77E7" w:rsidRDefault="004D77E7" w:rsidP="009F009B">
      <w:pPr>
        <w:pStyle w:val="BodyText"/>
        <w:numPr>
          <w:ilvl w:val="0"/>
          <w:numId w:val="36"/>
        </w:numPr>
      </w:pPr>
      <w:r>
        <w:t>Created several SDLCM Documentation to help with re-architecture efforts.</w:t>
      </w:r>
    </w:p>
    <w:p w14:paraId="7B9619DC" w14:textId="77777777" w:rsidR="004D77E7" w:rsidRDefault="004D77E7" w:rsidP="009F009B">
      <w:pPr>
        <w:pStyle w:val="BodyText"/>
        <w:numPr>
          <w:ilvl w:val="0"/>
          <w:numId w:val="36"/>
        </w:numPr>
      </w:pPr>
      <w:r>
        <w:t xml:space="preserve">Developed Test plans, Test Procedures to help test the application before </w:t>
      </w:r>
      <w:r>
        <w:lastRenderedPageBreak/>
        <w:t>deployment.</w:t>
      </w:r>
    </w:p>
    <w:p w14:paraId="486B0329" w14:textId="77777777" w:rsidR="004D77E7" w:rsidRPr="005A4862" w:rsidRDefault="004D77E7" w:rsidP="009F009B">
      <w:pPr>
        <w:pStyle w:val="BodyText"/>
      </w:pPr>
    </w:p>
    <w:p w14:paraId="4C6507A6" w14:textId="77777777" w:rsidR="004D77E7" w:rsidRPr="00D543D5" w:rsidRDefault="004D77E7" w:rsidP="00B80389">
      <w:pPr>
        <w:pStyle w:val="BodyTex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Web</w:t>
      </w:r>
      <w:r w:rsidRPr="00D543D5">
        <w:rPr>
          <w:rFonts w:ascii="Arial" w:hAnsi="Arial" w:cs="Arial"/>
          <w:b/>
          <w:sz w:val="22"/>
          <w:szCs w:val="22"/>
        </w:rPr>
        <w:t xml:space="preserve"> Developer, (</w:t>
      </w:r>
      <w:r>
        <w:rPr>
          <w:rFonts w:ascii="Arial" w:hAnsi="Arial" w:cs="Arial"/>
          <w:b/>
          <w:sz w:val="22"/>
          <w:szCs w:val="22"/>
        </w:rPr>
        <w:t>October 2014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December 2014</w:t>
      </w:r>
      <w:r w:rsidRPr="00D543D5">
        <w:rPr>
          <w:rFonts w:ascii="Arial" w:hAnsi="Arial" w:cs="Arial"/>
          <w:b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  <w:u w:val="single"/>
        </w:rPr>
        <w:t>Rennzer</w:t>
      </w:r>
      <w:proofErr w:type="spellEnd"/>
      <w:r>
        <w:rPr>
          <w:rFonts w:ascii="Arial" w:hAnsi="Arial" w:cs="Arial"/>
          <w:sz w:val="22"/>
          <w:szCs w:val="22"/>
          <w:u w:val="single"/>
        </w:rPr>
        <w:t>, Washington, DC</w:t>
      </w:r>
    </w:p>
    <w:p w14:paraId="5AE33748" w14:textId="77777777" w:rsidR="004D77E7" w:rsidRDefault="004D77E7" w:rsidP="00B80389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Helvetica" w:hAnsi="Helvetica"/>
          <w:color w:val="333333"/>
          <w:shd w:val="clear" w:color="auto" w:fill="FFFFFF"/>
        </w:rPr>
        <w:t>Utilized HTML5, CSS3, and JavaScript to develop user interface for Web Applications.</w:t>
      </w:r>
    </w:p>
    <w:p w14:paraId="59CCA60A" w14:textId="77777777" w:rsidR="004D77E7" w:rsidRPr="00B80389" w:rsidRDefault="004D77E7" w:rsidP="00B80389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Helvetica" w:hAnsi="Helvetica"/>
          <w:color w:val="333333"/>
          <w:shd w:val="clear" w:color="auto" w:fill="FFFFFF"/>
        </w:rPr>
        <w:t>Converting designs into responsive, cross browser compatible Web Applications.</w:t>
      </w:r>
    </w:p>
    <w:p w14:paraId="1B0AA228" w14:textId="77777777" w:rsidR="004D77E7" w:rsidRDefault="004D77E7" w:rsidP="00B80389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B80389">
        <w:rPr>
          <w:rFonts w:ascii="Arial" w:hAnsi="Arial" w:cs="Arial"/>
          <w:sz w:val="22"/>
          <w:szCs w:val="22"/>
        </w:rPr>
        <w:t xml:space="preserve">Used Bootstrap to create </w:t>
      </w:r>
      <w:r>
        <w:rPr>
          <w:rFonts w:ascii="Arial" w:hAnsi="Arial" w:cs="Arial"/>
          <w:sz w:val="22"/>
          <w:szCs w:val="22"/>
        </w:rPr>
        <w:t>responsive layouts</w:t>
      </w:r>
      <w:r w:rsidRPr="00B80389">
        <w:rPr>
          <w:rFonts w:ascii="Arial" w:hAnsi="Arial" w:cs="Arial"/>
          <w:sz w:val="22"/>
          <w:szCs w:val="22"/>
        </w:rPr>
        <w:t>.</w:t>
      </w:r>
    </w:p>
    <w:p w14:paraId="01FB87D1" w14:textId="77777777" w:rsidR="004D77E7" w:rsidRDefault="004D77E7" w:rsidP="00B80389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Helvetica" w:hAnsi="Helvetica"/>
          <w:color w:val="333333"/>
          <w:shd w:val="clear" w:color="auto" w:fill="FFFFFF"/>
        </w:rPr>
        <w:t>Used JavaScript and jQuery to add functionality to web applications.</w:t>
      </w:r>
    </w:p>
    <w:p w14:paraId="299601A4" w14:textId="77777777" w:rsidR="004D77E7" w:rsidRPr="00B80389" w:rsidRDefault="004D77E7" w:rsidP="00B80389">
      <w:pPr>
        <w:pStyle w:val="BodyText"/>
      </w:pPr>
    </w:p>
    <w:p w14:paraId="7AC9CA91" w14:textId="77777777" w:rsidR="004D77E7" w:rsidRPr="00D543D5" w:rsidRDefault="004D77E7" w:rsidP="007E79C4">
      <w:pPr>
        <w:pStyle w:val="BodyTex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Front-end</w:t>
      </w:r>
      <w:r w:rsidRPr="00D543D5">
        <w:rPr>
          <w:rFonts w:ascii="Arial" w:hAnsi="Arial" w:cs="Arial"/>
          <w:b/>
          <w:sz w:val="22"/>
          <w:szCs w:val="22"/>
        </w:rPr>
        <w:t xml:space="preserve"> Developer, (</w:t>
      </w:r>
      <w:r>
        <w:rPr>
          <w:rFonts w:ascii="Arial" w:hAnsi="Arial" w:cs="Arial"/>
          <w:b/>
          <w:sz w:val="22"/>
          <w:szCs w:val="22"/>
        </w:rPr>
        <w:t>April 2014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July 2014</w:t>
      </w:r>
      <w:r w:rsidRPr="00D543D5">
        <w:rPr>
          <w:rFonts w:ascii="Arial" w:hAnsi="Arial" w:cs="Arial"/>
          <w:b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  <w:u w:val="single"/>
        </w:rPr>
        <w:t>Maxmedia</w:t>
      </w:r>
      <w:proofErr w:type="spellEnd"/>
      <w:r>
        <w:rPr>
          <w:rFonts w:ascii="Arial" w:hAnsi="Arial" w:cs="Arial"/>
          <w:sz w:val="22"/>
          <w:szCs w:val="22"/>
          <w:u w:val="single"/>
        </w:rPr>
        <w:t>, Atlanta</w:t>
      </w:r>
      <w:r w:rsidRPr="00D543D5">
        <w:rPr>
          <w:rFonts w:ascii="Arial" w:hAnsi="Arial" w:cs="Arial"/>
          <w:sz w:val="22"/>
          <w:szCs w:val="22"/>
          <w:u w:val="single"/>
        </w:rPr>
        <w:t>, GA</w:t>
      </w:r>
    </w:p>
    <w:p w14:paraId="2A6D134A" w14:textId="77777777" w:rsidR="004D77E7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 xml:space="preserve">Developed </w:t>
      </w:r>
      <w:r>
        <w:rPr>
          <w:rFonts w:ascii="Arial" w:hAnsi="Arial" w:cs="Arial"/>
          <w:sz w:val="22"/>
          <w:szCs w:val="22"/>
        </w:rPr>
        <w:t>UI Pattern library utilizing HTML5, CSS3, and JavaScript</w:t>
      </w:r>
      <w:r w:rsidRPr="00741D28">
        <w:rPr>
          <w:rFonts w:ascii="Arial" w:hAnsi="Arial" w:cs="Arial"/>
          <w:sz w:val="22"/>
          <w:szCs w:val="22"/>
        </w:rPr>
        <w:t>.</w:t>
      </w:r>
    </w:p>
    <w:p w14:paraId="3589C60A" w14:textId="77777777" w:rsidR="004D77E7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Utilized Bootstrap for responsive, mobile first development.</w:t>
      </w:r>
    </w:p>
    <w:p w14:paraId="017F4467" w14:textId="77777777" w:rsidR="004D77E7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Pixel perfect implementation of wireframe and design comps.</w:t>
      </w:r>
    </w:p>
    <w:p w14:paraId="0A6FE3EF" w14:textId="77777777" w:rsidR="004D77E7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closely with project team and contributed to design and development decisions.</w:t>
      </w:r>
    </w:p>
    <w:p w14:paraId="01880A5E" w14:textId="77777777" w:rsidR="004D77E7" w:rsidRPr="007E79C4" w:rsidRDefault="004D77E7" w:rsidP="007E79C4">
      <w:pPr>
        <w:pStyle w:val="BodyText"/>
        <w:tabs>
          <w:tab w:val="left" w:pos="707"/>
        </w:tabs>
        <w:ind w:left="70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B025C26" w14:textId="77777777" w:rsidR="004D77E7" w:rsidRPr="00D543D5" w:rsidRDefault="004D77E7" w:rsidP="00FF3D3E">
      <w:pPr>
        <w:pStyle w:val="BodyText"/>
        <w:rPr>
          <w:rFonts w:ascii="Arial" w:hAnsi="Arial" w:cs="Arial"/>
          <w:sz w:val="22"/>
          <w:szCs w:val="22"/>
          <w:u w:val="single"/>
        </w:rPr>
      </w:pPr>
      <w:r w:rsidRPr="00D543D5">
        <w:rPr>
          <w:rFonts w:ascii="Arial" w:hAnsi="Arial" w:cs="Arial"/>
          <w:b/>
          <w:sz w:val="22"/>
          <w:szCs w:val="22"/>
        </w:rPr>
        <w:t xml:space="preserve">Web Developer, (June 2013 </w:t>
      </w:r>
      <w:r>
        <w:rPr>
          <w:rFonts w:ascii="Arial" w:hAnsi="Arial" w:cs="Arial"/>
          <w:b/>
          <w:sz w:val="22"/>
          <w:szCs w:val="22"/>
        </w:rPr>
        <w:t>–</w:t>
      </w:r>
      <w:r w:rsidRPr="00D543D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February 2014</w:t>
      </w:r>
      <w:r w:rsidRPr="00D543D5">
        <w:rPr>
          <w:rFonts w:ascii="Arial" w:hAnsi="Arial" w:cs="Arial"/>
          <w:b/>
          <w:sz w:val="22"/>
          <w:szCs w:val="22"/>
        </w:rPr>
        <w:t xml:space="preserve">) </w:t>
      </w:r>
      <w:r w:rsidRPr="00D543D5">
        <w:rPr>
          <w:rFonts w:ascii="Arial" w:hAnsi="Arial" w:cs="Arial"/>
          <w:sz w:val="22"/>
          <w:szCs w:val="22"/>
          <w:u w:val="single"/>
        </w:rPr>
        <w:t xml:space="preserve">Yemane </w:t>
      </w:r>
      <w:proofErr w:type="spellStart"/>
      <w:r w:rsidRPr="00D543D5">
        <w:rPr>
          <w:rFonts w:ascii="Arial" w:hAnsi="Arial" w:cs="Arial"/>
          <w:sz w:val="22"/>
          <w:szCs w:val="22"/>
          <w:u w:val="single"/>
        </w:rPr>
        <w:t>Inc</w:t>
      </w:r>
      <w:proofErr w:type="spellEnd"/>
      <w:r w:rsidRPr="00D543D5">
        <w:rPr>
          <w:rFonts w:ascii="Arial" w:hAnsi="Arial" w:cs="Arial"/>
          <w:sz w:val="22"/>
          <w:szCs w:val="22"/>
          <w:u w:val="single"/>
        </w:rPr>
        <w:t>, Smyrna, GA</w:t>
      </w:r>
    </w:p>
    <w:p w14:paraId="04961582" w14:textId="77777777" w:rsidR="004D77E7" w:rsidRPr="00741D28" w:rsidRDefault="004D77E7" w:rsidP="00014AD8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Developed new and enhanced existing UIs for Web application.</w:t>
      </w:r>
    </w:p>
    <w:p w14:paraId="0CC3CE95" w14:textId="77777777" w:rsidR="004D77E7" w:rsidRPr="00741D28" w:rsidRDefault="004D77E7" w:rsidP="00014AD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1D28">
        <w:rPr>
          <w:rFonts w:ascii="Arial" w:hAnsi="Arial" w:cs="Arial"/>
          <w:color w:val="000000"/>
        </w:rPr>
        <w:t>Utilized hand-written JavaScript, CSS3 and HTML5 with an emphasis on performance, scalability and search engine optimization.</w:t>
      </w:r>
    </w:p>
    <w:p w14:paraId="4ED8E000" w14:textId="77777777" w:rsidR="004D77E7" w:rsidRPr="00741D28" w:rsidRDefault="004D77E7" w:rsidP="00BE2A02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Responsible for ensuring website cross-browser compatibility, link integrity and overall quality.</w:t>
      </w:r>
    </w:p>
    <w:p w14:paraId="711650D7" w14:textId="77777777" w:rsidR="004D77E7" w:rsidRPr="00741D28" w:rsidRDefault="004D77E7" w:rsidP="00B74C06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 xml:space="preserve">Utilized Ruby on Rails </w:t>
      </w:r>
      <w:r w:rsidRPr="00741D28">
        <w:rPr>
          <w:rFonts w:ascii="Arial" w:hAnsi="Arial" w:cs="Arial"/>
          <w:color w:val="000000"/>
          <w:sz w:val="22"/>
          <w:szCs w:val="22"/>
        </w:rPr>
        <w:t>to deliver advanced user interfaces and controls to web applications.</w:t>
      </w:r>
    </w:p>
    <w:p w14:paraId="00283714" w14:textId="77777777" w:rsidR="004D77E7" w:rsidRPr="00741D28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Assisted in troubleshooting production issues.</w:t>
      </w:r>
    </w:p>
    <w:p w14:paraId="21D5AE31" w14:textId="77777777" w:rsidR="004D77E7" w:rsidRPr="00741D28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Created and maintained a repository of common and reusable code.</w:t>
      </w:r>
    </w:p>
    <w:p w14:paraId="1D8862EC" w14:textId="77777777" w:rsidR="004D77E7" w:rsidRPr="00741D28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Maintained good communication and working relationships with IT staff to ensure highest level of productivity and effectiveness.</w:t>
      </w:r>
    </w:p>
    <w:p w14:paraId="1447C6C9" w14:textId="77777777" w:rsidR="004D77E7" w:rsidRPr="00741D28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 xml:space="preserve">Utilized Twitter Bootstrap to create mobile device friendly and responsive web applications </w:t>
      </w:r>
    </w:p>
    <w:p w14:paraId="20A1D8B3" w14:textId="77777777" w:rsidR="004D77E7" w:rsidRPr="007A4ECC" w:rsidRDefault="004D77E7" w:rsidP="007A4ECC">
      <w:pPr>
        <w:pStyle w:val="BodyText"/>
        <w:tabs>
          <w:tab w:val="left" w:pos="707"/>
        </w:tabs>
        <w:ind w:left="707"/>
        <w:rPr>
          <w:rFonts w:ascii="Arial" w:hAnsi="Arial" w:cs="Arial"/>
          <w:sz w:val="22"/>
          <w:szCs w:val="22"/>
        </w:rPr>
      </w:pPr>
    </w:p>
    <w:p w14:paraId="7C031008" w14:textId="77777777" w:rsidR="004D77E7" w:rsidRPr="00D543D5" w:rsidRDefault="004D77E7" w:rsidP="00FF3D3E">
      <w:pPr>
        <w:pStyle w:val="BodyText"/>
        <w:rPr>
          <w:rFonts w:ascii="Arial" w:hAnsi="Arial" w:cs="Arial"/>
          <w:sz w:val="22"/>
          <w:szCs w:val="22"/>
        </w:rPr>
      </w:pPr>
      <w:bookmarkStart w:id="27" w:name="o1lp54"/>
      <w:bookmarkStart w:id="28" w:name="o1lp53"/>
      <w:bookmarkStart w:id="29" w:name="o1lp57"/>
      <w:bookmarkStart w:id="30" w:name="o1lp56"/>
      <w:bookmarkStart w:id="31" w:name="o1lp55"/>
      <w:bookmarkEnd w:id="27"/>
      <w:bookmarkEnd w:id="28"/>
      <w:bookmarkEnd w:id="29"/>
      <w:bookmarkEnd w:id="30"/>
      <w:bookmarkEnd w:id="31"/>
      <w:r w:rsidRPr="00D543D5">
        <w:rPr>
          <w:rFonts w:ascii="Arial" w:hAnsi="Arial" w:cs="Arial"/>
          <w:b/>
          <w:sz w:val="22"/>
          <w:szCs w:val="22"/>
        </w:rPr>
        <w:t xml:space="preserve">Desktop Publisher,  (May 2009 - September 2009) </w:t>
      </w:r>
      <w:bookmarkStart w:id="32" w:name="o1lp58"/>
      <w:bookmarkEnd w:id="32"/>
      <w:r w:rsidRPr="00D543D5">
        <w:rPr>
          <w:rFonts w:ascii="Arial" w:hAnsi="Arial" w:cs="Arial"/>
          <w:sz w:val="22"/>
          <w:szCs w:val="22"/>
          <w:u w:val="single"/>
        </w:rPr>
        <w:t>OfficeMax, Smyrna, GA</w:t>
      </w:r>
    </w:p>
    <w:p w14:paraId="1C8B0E46" w14:textId="77777777" w:rsidR="004D77E7" w:rsidRPr="00D543D5" w:rsidRDefault="004D77E7" w:rsidP="00FF3D3E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bookmarkStart w:id="33" w:name="o1lp62"/>
      <w:bookmarkStart w:id="34" w:name="o1lp61"/>
      <w:bookmarkStart w:id="35" w:name="o1lp60"/>
      <w:bookmarkStart w:id="36" w:name="o1lp59"/>
      <w:bookmarkStart w:id="37" w:name="o1lp68"/>
      <w:bookmarkStart w:id="38" w:name="o1lp67"/>
      <w:bookmarkStart w:id="39" w:name="o1lp66"/>
      <w:bookmarkStart w:id="40" w:name="o1lp71"/>
      <w:bookmarkStart w:id="41" w:name="o1lp70"/>
      <w:bookmarkStart w:id="42" w:name="o1lp6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D543D5">
        <w:rPr>
          <w:rFonts w:ascii="Arial" w:hAnsi="Arial" w:cs="Arial"/>
          <w:sz w:val="22"/>
          <w:szCs w:val="22"/>
        </w:rPr>
        <w:t>Designed promotional materials including business cards, flyers, banners and logos.</w:t>
      </w:r>
    </w:p>
    <w:p w14:paraId="1DAF6794" w14:textId="77777777" w:rsidR="004D77E7" w:rsidRDefault="004D77E7" w:rsidP="007A4ECC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sz w:val="22"/>
          <w:szCs w:val="22"/>
        </w:rPr>
        <w:t>Assisted customers with printing, faxing, laminating and copying needs.</w:t>
      </w:r>
      <w:bookmarkStart w:id="43" w:name="o1lp85"/>
      <w:bookmarkStart w:id="44" w:name="o1lp84"/>
      <w:bookmarkEnd w:id="43"/>
      <w:bookmarkEnd w:id="44"/>
    </w:p>
    <w:p w14:paraId="6D254B91" w14:textId="77777777" w:rsidR="004D77E7" w:rsidRDefault="004D77E7" w:rsidP="007A4ECC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7A4ECC">
        <w:rPr>
          <w:rFonts w:ascii="Arial" w:hAnsi="Arial" w:cs="Arial"/>
          <w:sz w:val="22"/>
          <w:szCs w:val="22"/>
        </w:rPr>
        <w:t>alculate prices and provide quotes to customers for all services.</w:t>
      </w:r>
    </w:p>
    <w:p w14:paraId="4AD0D95C" w14:textId="77777777" w:rsidR="004D77E7" w:rsidRDefault="004D77E7" w:rsidP="007A4ECC">
      <w:pPr>
        <w:pStyle w:val="BodyText"/>
        <w:numPr>
          <w:ilvl w:val="0"/>
          <w:numId w:val="2"/>
        </w:numPr>
        <w:tabs>
          <w:tab w:val="left" w:pos="70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Processed online and in store customer requests daily.</w:t>
      </w:r>
    </w:p>
    <w:p w14:paraId="3CE636DB" w14:textId="77777777" w:rsidR="004D77E7" w:rsidRDefault="004D77E7" w:rsidP="00750071">
      <w:pPr>
        <w:pStyle w:val="BodyText"/>
        <w:rPr>
          <w:rFonts w:ascii="Arial" w:hAnsi="Arial" w:cs="Arial"/>
          <w:sz w:val="22"/>
          <w:szCs w:val="22"/>
        </w:rPr>
      </w:pPr>
    </w:p>
    <w:p w14:paraId="66D356E2" w14:textId="77777777" w:rsidR="004D77E7" w:rsidRDefault="004D77E7" w:rsidP="00FF3D3E">
      <w:pPr>
        <w:pStyle w:val="BodyText"/>
        <w:rPr>
          <w:rFonts w:ascii="Arial" w:hAnsi="Arial" w:cs="Arial"/>
          <w:sz w:val="22"/>
          <w:szCs w:val="22"/>
          <w:u w:val="single"/>
        </w:rPr>
      </w:pPr>
      <w:r w:rsidRPr="00D543D5">
        <w:rPr>
          <w:rFonts w:ascii="Arial" w:hAnsi="Arial" w:cs="Arial"/>
          <w:b/>
          <w:sz w:val="22"/>
          <w:szCs w:val="22"/>
        </w:rPr>
        <w:t>Web Developer (January 2008 - February 2009</w:t>
      </w:r>
      <w:r w:rsidRPr="00D543D5"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  <w:u w:val="single"/>
        </w:rPr>
        <w:t>FusionMax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LLC, Atlanta, GA</w:t>
      </w:r>
    </w:p>
    <w:p w14:paraId="54B90872" w14:textId="77777777" w:rsidR="004D77E7" w:rsidRDefault="004D77E7" w:rsidP="00FF3D3E">
      <w:pPr>
        <w:pStyle w:val="BodyText"/>
        <w:rPr>
          <w:rFonts w:ascii="Arial" w:hAnsi="Arial" w:cs="Arial"/>
          <w:sz w:val="22"/>
          <w:szCs w:val="22"/>
        </w:rPr>
      </w:pPr>
    </w:p>
    <w:p w14:paraId="5985F047" w14:textId="77777777" w:rsidR="004D77E7" w:rsidRPr="00741D28" w:rsidRDefault="004D77E7" w:rsidP="00741D28">
      <w:pPr>
        <w:pStyle w:val="Body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Developed front-end user interface for websites using Photoshop, HTML, CSS and JavaScript.</w:t>
      </w:r>
    </w:p>
    <w:p w14:paraId="025FBF18" w14:textId="77777777" w:rsidR="004D77E7" w:rsidRPr="00741D28" w:rsidRDefault="004D77E7" w:rsidP="00741D28">
      <w:pPr>
        <w:pStyle w:val="Body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Design, code, test, and implement web and other applications using current standard methodologies</w:t>
      </w:r>
    </w:p>
    <w:p w14:paraId="2E32B364" w14:textId="77777777" w:rsidR="004D77E7" w:rsidRPr="00741D28" w:rsidRDefault="004D77E7" w:rsidP="00741D28">
      <w:pPr>
        <w:pStyle w:val="Body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Assisted in research and survey of application on QA stage of development.</w:t>
      </w:r>
    </w:p>
    <w:p w14:paraId="6A18DB98" w14:textId="77777777" w:rsidR="004D77E7" w:rsidRPr="00741D28" w:rsidRDefault="004D77E7" w:rsidP="00741D2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021"/>
        </w:rPr>
      </w:pPr>
      <w:r w:rsidRPr="00741D28">
        <w:rPr>
          <w:rFonts w:ascii="Arial" w:hAnsi="Arial" w:cs="Arial"/>
          <w:color w:val="242021"/>
        </w:rPr>
        <w:t>Prepared coding standards documentation and provided coding reviews for other developers.</w:t>
      </w:r>
    </w:p>
    <w:p w14:paraId="56AD4603" w14:textId="77777777" w:rsidR="004D77E7" w:rsidRPr="00741D28" w:rsidRDefault="004D77E7" w:rsidP="00741D28">
      <w:pPr>
        <w:pStyle w:val="Body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741D28">
        <w:rPr>
          <w:rFonts w:ascii="Arial" w:hAnsi="Arial" w:cs="Arial"/>
          <w:sz w:val="22"/>
          <w:szCs w:val="22"/>
        </w:rPr>
        <w:t>Assisted in business requirement gathering, site assessment and competitive analysis, and secondary research.</w:t>
      </w:r>
    </w:p>
    <w:p w14:paraId="6F888769" w14:textId="77777777" w:rsidR="004D77E7" w:rsidRDefault="004D77E7" w:rsidP="00750071">
      <w:pPr>
        <w:pStyle w:val="BodyText"/>
        <w:rPr>
          <w:rFonts w:ascii="Arial" w:hAnsi="Arial" w:cs="Arial"/>
          <w:sz w:val="22"/>
          <w:szCs w:val="22"/>
        </w:rPr>
      </w:pPr>
      <w:bookmarkStart w:id="45" w:name="o1lp88"/>
      <w:bookmarkStart w:id="46" w:name="o1lp87"/>
      <w:bookmarkStart w:id="47" w:name="o1lp86"/>
      <w:bookmarkEnd w:id="45"/>
      <w:bookmarkEnd w:id="46"/>
      <w:bookmarkEnd w:id="47"/>
    </w:p>
    <w:p w14:paraId="464BC90C" w14:textId="77777777" w:rsidR="00750071" w:rsidRPr="00FE6CDF" w:rsidRDefault="00750071" w:rsidP="00750071">
      <w:pPr>
        <w:pStyle w:val="BodyText"/>
        <w:rPr>
          <w:rFonts w:ascii="Arial" w:hAnsi="Arial" w:cs="Arial"/>
          <w:b/>
          <w:sz w:val="22"/>
          <w:szCs w:val="22"/>
        </w:rPr>
      </w:pPr>
      <w:bookmarkStart w:id="48" w:name="_GoBack"/>
      <w:bookmarkEnd w:id="48"/>
    </w:p>
    <w:p w14:paraId="63BFB4C3" w14:textId="77777777" w:rsidR="004D77E7" w:rsidRDefault="004D77E7" w:rsidP="00FF3D3E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References</w:t>
      </w:r>
    </w:p>
    <w:p w14:paraId="4C869327" w14:textId="77777777" w:rsidR="004D77E7" w:rsidRDefault="004D77E7" w:rsidP="00FF3D3E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61C811BD" w14:textId="77777777" w:rsidR="004D77E7" w:rsidRPr="00D543D5" w:rsidRDefault="004D77E7" w:rsidP="00925493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D543D5">
        <w:rPr>
          <w:rFonts w:ascii="Arial" w:hAnsi="Arial" w:cs="Arial"/>
          <w:sz w:val="22"/>
          <w:szCs w:val="22"/>
        </w:rPr>
        <w:t>Available upon request</w:t>
      </w:r>
    </w:p>
    <w:sectPr w:rsidR="004D77E7" w:rsidRPr="00D543D5" w:rsidSect="008A5D2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539EE" w14:textId="77777777" w:rsidR="008F79C6" w:rsidRDefault="008F79C6" w:rsidP="00B12A6B">
      <w:pPr>
        <w:spacing w:after="0" w:line="240" w:lineRule="auto"/>
      </w:pPr>
      <w:r>
        <w:separator/>
      </w:r>
    </w:p>
  </w:endnote>
  <w:endnote w:type="continuationSeparator" w:id="0">
    <w:p w14:paraId="01215308" w14:textId="77777777" w:rsidR="008F79C6" w:rsidRDefault="008F79C6" w:rsidP="00B1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D5FF1" w14:textId="77777777" w:rsidR="008F79C6" w:rsidRDefault="008F79C6" w:rsidP="00B12A6B">
      <w:pPr>
        <w:spacing w:after="0" w:line="240" w:lineRule="auto"/>
      </w:pPr>
      <w:r>
        <w:separator/>
      </w:r>
    </w:p>
  </w:footnote>
  <w:footnote w:type="continuationSeparator" w:id="0">
    <w:p w14:paraId="075AE4FA" w14:textId="77777777" w:rsidR="008F79C6" w:rsidRDefault="008F79C6" w:rsidP="00B1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C4C69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/>
        <w:sz w:val="18"/>
      </w:rPr>
    </w:lvl>
  </w:abstractNum>
  <w:abstractNum w:abstractNumId="7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9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10">
    <w:nsid w:val="021765F5"/>
    <w:multiLevelType w:val="hybridMultilevel"/>
    <w:tmpl w:val="4656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435C1"/>
    <w:multiLevelType w:val="hybridMultilevel"/>
    <w:tmpl w:val="C4DA8E3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>
    <w:nsid w:val="03C66B7E"/>
    <w:multiLevelType w:val="hybridMultilevel"/>
    <w:tmpl w:val="3D6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027558"/>
    <w:multiLevelType w:val="hybridMultilevel"/>
    <w:tmpl w:val="2010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91777"/>
    <w:multiLevelType w:val="hybridMultilevel"/>
    <w:tmpl w:val="C83664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DC14625"/>
    <w:multiLevelType w:val="multilevel"/>
    <w:tmpl w:val="53C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DE42C2"/>
    <w:multiLevelType w:val="hybridMultilevel"/>
    <w:tmpl w:val="ACE4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F03242A"/>
    <w:multiLevelType w:val="hybridMultilevel"/>
    <w:tmpl w:val="528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FE86CFD"/>
    <w:multiLevelType w:val="hybridMultilevel"/>
    <w:tmpl w:val="0DCC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CC75D1"/>
    <w:multiLevelType w:val="hybridMultilevel"/>
    <w:tmpl w:val="51E4003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0">
    <w:nsid w:val="1A7F1D47"/>
    <w:multiLevelType w:val="hybridMultilevel"/>
    <w:tmpl w:val="DE3A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8011FD"/>
    <w:multiLevelType w:val="hybridMultilevel"/>
    <w:tmpl w:val="732C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F41DEF"/>
    <w:multiLevelType w:val="hybridMultilevel"/>
    <w:tmpl w:val="F40A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270E1D"/>
    <w:multiLevelType w:val="hybridMultilevel"/>
    <w:tmpl w:val="503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356509"/>
    <w:multiLevelType w:val="hybridMultilevel"/>
    <w:tmpl w:val="AFF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202529"/>
    <w:multiLevelType w:val="hybridMultilevel"/>
    <w:tmpl w:val="9490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95D13"/>
    <w:multiLevelType w:val="hybridMultilevel"/>
    <w:tmpl w:val="DE9CB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B77540"/>
    <w:multiLevelType w:val="hybridMultilevel"/>
    <w:tmpl w:val="E458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D3F4D"/>
    <w:multiLevelType w:val="hybridMultilevel"/>
    <w:tmpl w:val="5C2A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C1D05"/>
    <w:multiLevelType w:val="hybridMultilevel"/>
    <w:tmpl w:val="FC68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84B50"/>
    <w:multiLevelType w:val="hybridMultilevel"/>
    <w:tmpl w:val="24B0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E3956"/>
    <w:multiLevelType w:val="hybridMultilevel"/>
    <w:tmpl w:val="B994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C64F7"/>
    <w:multiLevelType w:val="hybridMultilevel"/>
    <w:tmpl w:val="4C749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53E370E"/>
    <w:multiLevelType w:val="hybridMultilevel"/>
    <w:tmpl w:val="84CC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813D2"/>
    <w:multiLevelType w:val="hybridMultilevel"/>
    <w:tmpl w:val="2736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966A4"/>
    <w:multiLevelType w:val="hybridMultilevel"/>
    <w:tmpl w:val="A136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24"/>
  </w:num>
  <w:num w:numId="9">
    <w:abstractNumId w:val="28"/>
  </w:num>
  <w:num w:numId="10">
    <w:abstractNumId w:val="7"/>
  </w:num>
  <w:num w:numId="11">
    <w:abstractNumId w:val="21"/>
  </w:num>
  <w:num w:numId="12">
    <w:abstractNumId w:val="31"/>
  </w:num>
  <w:num w:numId="13">
    <w:abstractNumId w:val="30"/>
  </w:num>
  <w:num w:numId="14">
    <w:abstractNumId w:val="8"/>
  </w:num>
  <w:num w:numId="15">
    <w:abstractNumId w:val="9"/>
  </w:num>
  <w:num w:numId="16">
    <w:abstractNumId w:val="23"/>
  </w:num>
  <w:num w:numId="17">
    <w:abstractNumId w:val="25"/>
  </w:num>
  <w:num w:numId="18">
    <w:abstractNumId w:val="13"/>
  </w:num>
  <w:num w:numId="19">
    <w:abstractNumId w:val="20"/>
  </w:num>
  <w:num w:numId="20">
    <w:abstractNumId w:val="0"/>
  </w:num>
  <w:num w:numId="21">
    <w:abstractNumId w:val="27"/>
  </w:num>
  <w:num w:numId="22">
    <w:abstractNumId w:val="16"/>
  </w:num>
  <w:num w:numId="23">
    <w:abstractNumId w:val="29"/>
  </w:num>
  <w:num w:numId="24">
    <w:abstractNumId w:val="22"/>
  </w:num>
  <w:num w:numId="25">
    <w:abstractNumId w:val="32"/>
  </w:num>
  <w:num w:numId="26">
    <w:abstractNumId w:val="34"/>
  </w:num>
  <w:num w:numId="27">
    <w:abstractNumId w:val="10"/>
  </w:num>
  <w:num w:numId="28">
    <w:abstractNumId w:val="15"/>
  </w:num>
  <w:num w:numId="29">
    <w:abstractNumId w:val="17"/>
  </w:num>
  <w:num w:numId="30">
    <w:abstractNumId w:val="35"/>
  </w:num>
  <w:num w:numId="31">
    <w:abstractNumId w:val="26"/>
  </w:num>
  <w:num w:numId="32">
    <w:abstractNumId w:val="14"/>
  </w:num>
  <w:num w:numId="33">
    <w:abstractNumId w:val="18"/>
  </w:num>
  <w:num w:numId="34">
    <w:abstractNumId w:val="33"/>
  </w:num>
  <w:num w:numId="35">
    <w:abstractNumId w:val="1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450C"/>
    <w:rsid w:val="000106E0"/>
    <w:rsid w:val="00014AD8"/>
    <w:rsid w:val="00017795"/>
    <w:rsid w:val="00035C88"/>
    <w:rsid w:val="000367B2"/>
    <w:rsid w:val="000475A9"/>
    <w:rsid w:val="00054CAD"/>
    <w:rsid w:val="00072AED"/>
    <w:rsid w:val="00072C06"/>
    <w:rsid w:val="00073EEF"/>
    <w:rsid w:val="00082FAB"/>
    <w:rsid w:val="00083824"/>
    <w:rsid w:val="000A07D8"/>
    <w:rsid w:val="0014147F"/>
    <w:rsid w:val="001E53CF"/>
    <w:rsid w:val="00240615"/>
    <w:rsid w:val="00240E52"/>
    <w:rsid w:val="00260305"/>
    <w:rsid w:val="00260C86"/>
    <w:rsid w:val="00291482"/>
    <w:rsid w:val="002A10A1"/>
    <w:rsid w:val="002A77F5"/>
    <w:rsid w:val="002C18B8"/>
    <w:rsid w:val="002E031C"/>
    <w:rsid w:val="002E181E"/>
    <w:rsid w:val="002E76AA"/>
    <w:rsid w:val="003279E4"/>
    <w:rsid w:val="003348E7"/>
    <w:rsid w:val="00357847"/>
    <w:rsid w:val="003800A6"/>
    <w:rsid w:val="003A5B9D"/>
    <w:rsid w:val="003B00C0"/>
    <w:rsid w:val="003C5ADD"/>
    <w:rsid w:val="00427A8E"/>
    <w:rsid w:val="00446B97"/>
    <w:rsid w:val="00446C9E"/>
    <w:rsid w:val="0045672A"/>
    <w:rsid w:val="00472C59"/>
    <w:rsid w:val="0047783F"/>
    <w:rsid w:val="004816D1"/>
    <w:rsid w:val="00485B7E"/>
    <w:rsid w:val="00485F50"/>
    <w:rsid w:val="004A1A22"/>
    <w:rsid w:val="004B7577"/>
    <w:rsid w:val="004D1028"/>
    <w:rsid w:val="004D470A"/>
    <w:rsid w:val="004D77E7"/>
    <w:rsid w:val="004F4E6A"/>
    <w:rsid w:val="00530D80"/>
    <w:rsid w:val="00544582"/>
    <w:rsid w:val="0054758F"/>
    <w:rsid w:val="005606FF"/>
    <w:rsid w:val="005932C7"/>
    <w:rsid w:val="005A4862"/>
    <w:rsid w:val="005E614A"/>
    <w:rsid w:val="0061450C"/>
    <w:rsid w:val="0062070F"/>
    <w:rsid w:val="00630A53"/>
    <w:rsid w:val="00643191"/>
    <w:rsid w:val="00646EF8"/>
    <w:rsid w:val="00651408"/>
    <w:rsid w:val="00664C03"/>
    <w:rsid w:val="006D62D7"/>
    <w:rsid w:val="006E4985"/>
    <w:rsid w:val="007139E2"/>
    <w:rsid w:val="00713B00"/>
    <w:rsid w:val="00741D28"/>
    <w:rsid w:val="00750071"/>
    <w:rsid w:val="00787EA2"/>
    <w:rsid w:val="007A4ECC"/>
    <w:rsid w:val="007B50B6"/>
    <w:rsid w:val="007D17FB"/>
    <w:rsid w:val="007D19CA"/>
    <w:rsid w:val="007D2700"/>
    <w:rsid w:val="007D588A"/>
    <w:rsid w:val="007E79C4"/>
    <w:rsid w:val="00834989"/>
    <w:rsid w:val="00891C90"/>
    <w:rsid w:val="00891F5D"/>
    <w:rsid w:val="008A5D2C"/>
    <w:rsid w:val="008B643D"/>
    <w:rsid w:val="008C5967"/>
    <w:rsid w:val="008F2519"/>
    <w:rsid w:val="008F79C6"/>
    <w:rsid w:val="00925493"/>
    <w:rsid w:val="00932AC5"/>
    <w:rsid w:val="009346F4"/>
    <w:rsid w:val="00957F59"/>
    <w:rsid w:val="00995C8D"/>
    <w:rsid w:val="009A1F1C"/>
    <w:rsid w:val="009A6F1D"/>
    <w:rsid w:val="009A6FE1"/>
    <w:rsid w:val="009B3A2B"/>
    <w:rsid w:val="009D7B27"/>
    <w:rsid w:val="009E1037"/>
    <w:rsid w:val="009F009B"/>
    <w:rsid w:val="00A6596E"/>
    <w:rsid w:val="00A66E15"/>
    <w:rsid w:val="00A75ACA"/>
    <w:rsid w:val="00AA73E4"/>
    <w:rsid w:val="00AD251A"/>
    <w:rsid w:val="00B12A6B"/>
    <w:rsid w:val="00B25598"/>
    <w:rsid w:val="00B36088"/>
    <w:rsid w:val="00B56EA4"/>
    <w:rsid w:val="00B74C06"/>
    <w:rsid w:val="00B77796"/>
    <w:rsid w:val="00B80389"/>
    <w:rsid w:val="00BA463C"/>
    <w:rsid w:val="00BC6A35"/>
    <w:rsid w:val="00BE2A02"/>
    <w:rsid w:val="00BF06F8"/>
    <w:rsid w:val="00C24881"/>
    <w:rsid w:val="00C312AA"/>
    <w:rsid w:val="00C810E8"/>
    <w:rsid w:val="00C926E8"/>
    <w:rsid w:val="00CF1AA5"/>
    <w:rsid w:val="00D2407F"/>
    <w:rsid w:val="00D31D73"/>
    <w:rsid w:val="00D45D27"/>
    <w:rsid w:val="00D543D5"/>
    <w:rsid w:val="00D6322A"/>
    <w:rsid w:val="00D74368"/>
    <w:rsid w:val="00D95570"/>
    <w:rsid w:val="00E60911"/>
    <w:rsid w:val="00E7150B"/>
    <w:rsid w:val="00E81CC7"/>
    <w:rsid w:val="00EB3B4A"/>
    <w:rsid w:val="00EC7A40"/>
    <w:rsid w:val="00ED5189"/>
    <w:rsid w:val="00ED52A5"/>
    <w:rsid w:val="00EE4F02"/>
    <w:rsid w:val="00EF14CA"/>
    <w:rsid w:val="00F527F2"/>
    <w:rsid w:val="00F67E94"/>
    <w:rsid w:val="00FA00EF"/>
    <w:rsid w:val="00FB6F2B"/>
    <w:rsid w:val="00FE6CDF"/>
    <w:rsid w:val="00FF2CFA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DEF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35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1450C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3"/>
    </w:pPr>
    <w:rPr>
      <w:rFonts w:ascii="Albany" w:hAnsi="Albany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locked/>
    <w:rsid w:val="0061450C"/>
    <w:rPr>
      <w:rFonts w:ascii="Albany" w:hAnsi="Albany" w:cs="Times New Roman"/>
      <w:b/>
      <w:i/>
      <w:sz w:val="24"/>
    </w:rPr>
  </w:style>
  <w:style w:type="character" w:styleId="Hyperlink">
    <w:name w:val="Hyperlink"/>
    <w:uiPriority w:val="99"/>
    <w:semiHidden/>
    <w:rsid w:val="0061450C"/>
    <w:rPr>
      <w:rFonts w:cs="Times New Roman"/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61450C"/>
    <w:pPr>
      <w:widowControl w:val="0"/>
      <w:suppressAutoHyphens/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61450C"/>
    <w:rPr>
      <w:rFonts w:ascii="Verdana" w:hAnsi="Verdana" w:cs="Times New Roman"/>
      <w:sz w:val="20"/>
    </w:rPr>
  </w:style>
  <w:style w:type="paragraph" w:styleId="ListParagraph">
    <w:name w:val="List Paragraph"/>
    <w:basedOn w:val="Normal"/>
    <w:uiPriority w:val="99"/>
    <w:qFormat/>
    <w:rsid w:val="0061450C"/>
    <w:pPr>
      <w:ind w:left="720"/>
      <w:contextualSpacing/>
    </w:pPr>
  </w:style>
  <w:style w:type="character" w:customStyle="1" w:styleId="FootnoteCharacters">
    <w:name w:val="Footnote Characters"/>
    <w:uiPriority w:val="99"/>
    <w:rsid w:val="0061450C"/>
  </w:style>
  <w:style w:type="character" w:styleId="FollowedHyperlink">
    <w:name w:val="FollowedHyperlink"/>
    <w:uiPriority w:val="99"/>
    <w:semiHidden/>
    <w:rsid w:val="00291482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12A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B12A6B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rsid w:val="00B12A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12A6B"/>
    <w:rPr>
      <w:rFonts w:cs="Times New Roman"/>
      <w:sz w:val="22"/>
    </w:rPr>
  </w:style>
  <w:style w:type="character" w:customStyle="1" w:styleId="apple-converted-space">
    <w:name w:val="apple-converted-space"/>
    <w:uiPriority w:val="99"/>
    <w:rsid w:val="00014AD8"/>
  </w:style>
  <w:style w:type="paragraph" w:styleId="BalloonText">
    <w:name w:val="Balloon Text"/>
    <w:basedOn w:val="Normal"/>
    <w:link w:val="BalloonTextChar"/>
    <w:uiPriority w:val="99"/>
    <w:semiHidden/>
    <w:rsid w:val="00B803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803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8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amfessehazi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Luam</cp:lastModifiedBy>
  <cp:revision>28</cp:revision>
  <cp:lastPrinted>2013-12-03T18:52:00Z</cp:lastPrinted>
  <dcterms:created xsi:type="dcterms:W3CDTF">2014-09-29T18:38:00Z</dcterms:created>
  <dcterms:modified xsi:type="dcterms:W3CDTF">2016-01-22T20:22:00Z</dcterms:modified>
</cp:coreProperties>
</file>